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35" w:rsidRPr="009C0E35" w:rsidRDefault="009C0E35" w:rsidP="009C0E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314950" cy="574040"/>
            <wp:effectExtent l="0" t="0" r="0" b="0"/>
            <wp:wrapTight wrapText="bothSides">
              <wp:wrapPolygon edited="0">
                <wp:start x="0" y="0"/>
                <wp:lineTo x="0" y="20788"/>
                <wp:lineTo x="21523" y="20788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java.util.ArrayList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noProof/>
        </w:rPr>
        <w:t xml:space="preserve">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Main 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Dessert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theCake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Cake(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"Chocolate"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Dessert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theIceCream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IceCream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"Vanilla"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Dessert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thePie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Pie(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"Cherry"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Dessert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theCookie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Cookie(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"Peanut Butter"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&lt;Dessert&gt;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allDesserts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&lt;&gt;()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allDesserts.add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theCake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allDesserts.add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theIceCream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allDesserts.add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thePie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allDesserts.add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theCookie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bookmarkStart w:id="0" w:name="_GoBack"/>
      <w:bookmarkEnd w:id="0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(Dessert d: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allDesserts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d.toString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A9204E" w:rsidRDefault="00A9204E"/>
    <w:p w:rsidR="009C0E35" w:rsidRDefault="009C0E35"/>
    <w:p w:rsidR="009C0E35" w:rsidRPr="009C0E35" w:rsidRDefault="009C0E35" w:rsidP="009C0E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java.util.ArrayList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java.util.Scanner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abstract class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Dessert 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flavor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&lt;String&gt; </w:t>
      </w:r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ingredients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&lt;&gt;()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protected 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isStored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static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Scanner 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scan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Scanner(System.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Dessert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(String f){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flavor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= f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setIngredients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isStored</w:t>
      </w:r>
      <w:proofErr w:type="spellEnd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getIngredients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String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allIngredients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 s: </w:t>
      </w:r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ingredients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allIngredients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s+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", "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allIngredients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toString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String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theDessert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"This dessert is 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flavor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 flavored and is made with "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 s: </w:t>
      </w:r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ingredients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theDessert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s+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", "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theDessert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setIngredients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(Dessert d){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done =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input = 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while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(!done){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(d 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instanceof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Cake)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"Enter the ingredient you want to add to this CAKE, or type 'done' to finish"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else if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(d 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instanceof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Pie)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"Enter the ingredient you want to add to this PIE, or type 'done' to finish"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else if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(d 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instanceof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Cookie)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"Enter the ingredient you want to add to this COOKIE, or type 'done' to finish"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else if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(d 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instanceof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IceCream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"Enter the ingredient you want to add to this ICE CREAM, or type 'done' to finish"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input = </w:t>
      </w:r>
      <w:proofErr w:type="spellStart"/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scan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.nextLine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input.equalsIgnoreCase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"done"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done =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else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ingredients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.add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(input)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abstract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create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abstract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prepare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abstract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finish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abstract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store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b)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9C0E35" w:rsidRDefault="009C0E35"/>
    <w:p w:rsidR="009C0E35" w:rsidRDefault="009C0E35"/>
    <w:p w:rsidR="009C0E35" w:rsidRPr="009C0E35" w:rsidRDefault="009C0E35" w:rsidP="009C0E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IceCream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Dessert 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isFrozen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proofErr w:type="spellStart"/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IceCream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(String flavor) 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(flavor)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isFrozen</w:t>
      </w:r>
      <w:proofErr w:type="spellEnd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make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"Ice Cream made!"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eat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"Ice Cream has been eaten!"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lastRenderedPageBreak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create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"Ice Cream created!"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finish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"Ice Cream Finished!"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store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b){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isStored</w:t>
      </w:r>
      <w:proofErr w:type="spellEnd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prepare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"Ice Cream Prepared!"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toString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String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.toString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()+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 is Ice Cream and "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isFrozen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+= 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"IS frozen"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else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"IS NOT frozen"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theString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9C0E35" w:rsidRDefault="009C0E35"/>
    <w:p w:rsidR="009C0E35" w:rsidRDefault="009C0E35"/>
    <w:p w:rsidR="009C0E35" w:rsidRPr="009C0E35" w:rsidRDefault="009C0E35" w:rsidP="009C0E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Cake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Dessert{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shape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Cake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(String flavor){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(flavor)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shape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"round"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bake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"Cake has been BAKED!"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eat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"Cake has been eaten!"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create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"Cake created!"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finish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"Cake Finished!"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store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b){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isStored</w:t>
      </w:r>
      <w:proofErr w:type="spellEnd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  <w:t xml:space="preserve">    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prepare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"Cake Prepared!"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toString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String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.toString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()+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 is Cake and 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shape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 shaped."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theString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9C0E35" w:rsidRDefault="009C0E35"/>
    <w:p w:rsidR="009C0E35" w:rsidRDefault="009C0E35"/>
    <w:p w:rsidR="009C0E35" w:rsidRPr="009C0E35" w:rsidRDefault="009C0E35" w:rsidP="009C0E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Cookie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Dessert 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shape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Cookie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(String flavor){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(flavor)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shape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"round"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bake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"Cookie has been BAKED!"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eat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"Cookie has been eaten!"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create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"Cake created!"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finish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"Cake Finished!"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store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b){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isStored</w:t>
      </w:r>
      <w:proofErr w:type="spellEnd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prepare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"Cookie Prepared!"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toString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String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.toString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()+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 is a Cookie and 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shape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 shaped."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theString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9C0E35" w:rsidRDefault="009C0E35"/>
    <w:p w:rsidR="009C0E35" w:rsidRDefault="009C0E35"/>
    <w:p w:rsidR="009C0E35" w:rsidRPr="009C0E35" w:rsidRDefault="009C0E35" w:rsidP="009C0E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Pie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Dessert{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isCold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Pie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(String flavor){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(flavor)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isCold</w:t>
      </w:r>
      <w:proofErr w:type="spellEnd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bake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"Pie has been BAKED!"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eat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"Pie has been eaten!"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create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"Cake created!"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finish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"Cake Finished!"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store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b){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isStored</w:t>
      </w:r>
      <w:proofErr w:type="spellEnd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C0E3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prepare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9C0E3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"Pie Prepared!"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9C0E35">
        <w:rPr>
          <w:rFonts w:ascii="Courier New" w:eastAsia="Times New Roman" w:hAnsi="Courier New" w:cs="Courier New"/>
          <w:color w:val="FFC66D"/>
          <w:sz w:val="18"/>
          <w:szCs w:val="18"/>
        </w:rPr>
        <w:t>toString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String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.toString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()+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 is Pie and "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C0E35">
        <w:rPr>
          <w:rFonts w:ascii="Courier New" w:eastAsia="Times New Roman" w:hAnsi="Courier New" w:cs="Courier New"/>
          <w:color w:val="9876AA"/>
          <w:sz w:val="18"/>
          <w:szCs w:val="18"/>
        </w:rPr>
        <w:t>isCold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+= 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"IS a cold Pie"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else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theString</w:t>
      </w:r>
      <w:proofErr w:type="spellEnd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r w:rsidRPr="009C0E35">
        <w:rPr>
          <w:rFonts w:ascii="Courier New" w:eastAsia="Times New Roman" w:hAnsi="Courier New" w:cs="Courier New"/>
          <w:color w:val="6A8759"/>
          <w:sz w:val="18"/>
          <w:szCs w:val="18"/>
        </w:rPr>
        <w:t>"IS NOT a cold Pie"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proofErr w:type="spellStart"/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theString</w:t>
      </w:r>
      <w:proofErr w:type="spellEnd"/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0E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C0E3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9C0E35" w:rsidRDefault="009C0E35"/>
    <w:sectPr w:rsidR="009C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35"/>
    <w:rsid w:val="00645252"/>
    <w:rsid w:val="006D3D74"/>
    <w:rsid w:val="009C0E35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F42B"/>
  <w15:chartTrackingRefBased/>
  <w15:docId w15:val="{C9571B7E-B7AE-4440-A60C-A65E772E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37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</TotalTime>
  <Pages>5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Lake, Ryan</dc:creator>
  <cp:keywords/>
  <dc:description/>
  <cp:lastModifiedBy>Lake, Ryan</cp:lastModifiedBy>
  <cp:revision>1</cp:revision>
  <dcterms:created xsi:type="dcterms:W3CDTF">2018-02-05T20:36:00Z</dcterms:created>
  <dcterms:modified xsi:type="dcterms:W3CDTF">2018-02-05T20:40:00Z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